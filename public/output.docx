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List styles: na.docx</w:t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1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8350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8350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2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8352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8352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8352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8352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8352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8352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8352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8352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8352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8352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8350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8350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8350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8350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8350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8351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8351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8351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8351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8351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8351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8351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8351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8351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8351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8351"/>
        </w:numPr>
      </w:pPr>
      <w:r>
        <w:rPr/>
        <w:t xml:space="preserve">item 4</w:t>
      </w:r>
    </w:p>
    <w:p>
      <w:r>
        <w:br w:type="page"/>
      </w:r>
    </w:p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Paragraph, Character and Table styles: na.docx</w:t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'Normale'))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Normale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'Titolo1'))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1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'Titolo2'))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2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3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Titolo3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'Titolo3'))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3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4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Titolo4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'Titolo4'))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4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5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Titolo5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'Titolo5'))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5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6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Titolo6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'Titolo6'))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6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Carpredefinitoparagrafo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'Carpredefinitoparagrafo'))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arpredefinitoparagrafo"/>
        </w:rPr>
      </w:pPr>
      <w:r>
        <w:rPr>
          <w:rStyle w:val="Carpredefinitoparagrafo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Tabellanormale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'Tabellanormale'),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ellanormale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Table 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'TableNormal'),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Normal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Titolo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'Titolo'))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olo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Table Grid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Grigliatabella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'Grigliatabella'),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Grigliatabella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Intestazione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'Intestazione'))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Intestazione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page number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Numeropagina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'Numeropagina'))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Numeropagina"/>
        </w:rPr>
      </w:pPr>
      <w:r>
        <w:rPr>
          <w:rStyle w:val="Numeropagina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Hyperlink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Collegamentoipertestuale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'Collegamentoipertestuale'))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llegamentoipertestuale"/>
        </w:rPr>
      </w:pPr>
      <w:r>
        <w:rPr>
          <w:rStyle w:val="Collegamentoipertestuale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Sottotitolo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'Sottotitolo'))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Sottotitolo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a0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'a0'),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0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a1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'a1'),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1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a2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'a2'),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2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a3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'a3'),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3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a4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'a4'),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4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a5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'a5'),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5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a6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'a6'),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6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a7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'a7'),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7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a8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'a8'),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8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a9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'a9'),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a9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List Table 4 Accent 5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Tabellaelenco4-colore5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'Tabellaelenco4-colore5'),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ellaelenco4-colore5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DefaultParagraphFontPHPDOCX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'DefaultParagraphFontPHPDOCX'))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DefaultParagraphFontPHPDOCX"/>
        </w:rPr>
      </w:pPr>
      <w:r>
        <w:rPr>
          <w:rStyle w:val="DefaultParagraphFont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List Paragraph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ListParagraphPHPDOCX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'ListParagraphPHPDOCX'))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le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'TitleCarPHPDOCX'))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TitleCarPHPDOCX"/>
        </w:rPr>
      </w:pPr>
      <w:r>
        <w:rPr>
          <w:rStyle w:val="Titl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'SubtitlePHPDOCX'))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Subtitle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'SubtitleCarPHPDOCX'))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SubtitleCarPHPDOCX"/>
        </w:rPr>
      </w:pPr>
      <w:r>
        <w:rPr>
          <w:rStyle w:val="Subtitl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NormalTablePHPDOCX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'NormalTablePHPDOCX'),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NormalTable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Table Grid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TableGridPHPDOCX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'TableGridPHPDOCX'),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Grid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ReferencePHPDOCX"/>
        </w:rPr>
      </w:pPr>
      <w:r>
        <w:rPr>
          <w:rStyle w:val="Comment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'CommentTextPHPDOCX'))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Comment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Comment Text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'CommentTextCharPHPDOCX'))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TextCharPHPDOCX"/>
        </w:rPr>
      </w:pPr>
      <w:r>
        <w:rPr>
          <w:rStyle w:val="CommentTex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subject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'CommentSubjectPHPDOCX'))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CommentSubjec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Comment Subject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'CommentSubjectCharPHPDOCX'))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SubjectCharPHPDOCX"/>
        </w:rPr>
      </w:pPr>
      <w:r>
        <w:rPr>
          <w:rStyle w:val="CommentSubjec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'BalloonTextPHPDOCX'))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Balloon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'BalloonTextCharPHPDOCX'))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BalloonTextCharPHPDOCX"/>
        </w:rPr>
      </w:pPr>
      <w:r>
        <w:rPr>
          <w:rStyle w:val="BalloonTex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'footnoteTextPHPDOCX'))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footnote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'footnoteTextCarPHPDOCX'))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footnoteTextCarPHPDOCX"/>
        </w:rPr>
      </w:pPr>
      <w:r>
        <w:rPr>
          <w:rStyle w:val="footnoteText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'footnoteReferencePHPDOCX'))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footnoteReferencePHPDOCX"/>
        </w:rPr>
      </w:pPr>
      <w:r>
        <w:rPr>
          <w:rStyle w:val="footnote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'endnoteTextPHPDOCX'))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endnoteText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'endnoteTextCarPHPDOCX'))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ndnoteTextCarPHPDOCX"/>
        </w:rPr>
      </w:pPr>
      <w:r>
        <w:rPr>
          <w:rStyle w:val="endnoteText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'endnoteReferencePHPDOCX'))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ndnoteReferencePHPDOCX"/>
        </w:rPr>
      </w:pPr>
      <w:r>
        <w:rPr>
          <w:rStyle w:val="endnoteReferencePHPDOCX"/>
        </w:rPr>
        <w:t xml:space="preserve">This is some sample paragraph test</w:t>
      </w:r>
    </w:p>
    <w:p/>
    <w:p/>
    <w:sectPr xmlns:w="http://schemas.openxmlformats.org/wordprocessingml/2006/main" xmlns:r="http://schemas.openxmlformats.org/officeDocument/2006/relationships" w:rsidR="006F1B35">
      <w:headerReference w:type="even" r:id="rId13"/>
      <w:headerReference w:type="default" r:id="rId14"/>
      <w:pgSz w:w="11906" w:h="16838"/>
      <w:pgMar w:top="720" w:right="720" w:bottom="720" w:left="720" w:header="708" w:footer="708" w:gutter="0"/>
      <w:pgNumType w:start="1"/>
      <w:cols w:space="720"/>
    </w:sectPr>
    <w:sectPr xmlns:w="http://schemas.openxmlformats.org/wordprocessingml/2006/main" xmlns:r="http://schemas.openxmlformats.org/officeDocument/2006/relationships" w:rsidR="006F1B35">
      <w:headerReference w:type="even" r:id="rId13"/>
      <w:head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90FB" w14:textId="77777777" w:rsidR="00AC631C" w:rsidRDefault="00AC631C">
      <w:r>
        <w:separator/>
      </w:r>
    </w:p>
  </w:endnote>
  <w:endnote w:type="continuationSeparator" w:id="0">
    <w:p w14:paraId="674D73D9" w14:textId="77777777" w:rsidR="00AC631C" w:rsidRDefault="00AC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786B" w14:textId="77777777" w:rsidR="00AC631C" w:rsidRDefault="00AC631C">
      <w:r>
        <w:separator/>
      </w:r>
    </w:p>
  </w:footnote>
  <w:footnote w:type="continuationSeparator" w:id="0">
    <w:p w14:paraId="3FE60777" w14:textId="77777777" w:rsidR="00AC631C" w:rsidRDefault="00AC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572A" w14:textId="77777777" w:rsidR="006F1B35" w:rsidRDefault="00AC631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9F0B7B4" w14:textId="77777777" w:rsidR="006F1B35" w:rsidRDefault="006F1B3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81E6" w14:textId="77777777" w:rsidR="006F1B35" w:rsidRDefault="00AC631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55DC">
      <w:rPr>
        <w:noProof/>
        <w:color w:val="000000"/>
      </w:rPr>
      <w:t>1</w:t>
    </w:r>
    <w:r>
      <w:rPr>
        <w:color w:val="000000"/>
      </w:rPr>
      <w:fldChar w:fldCharType="end"/>
    </w:r>
  </w:p>
  <w:p w14:paraId="5D322D1E" w14:textId="77777777" w:rsidR="006F1B35" w:rsidRDefault="006F1B3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8352">
    <w:multiLevelType w:val="hybridMultilevel"/>
    <w:lvl w:ilvl="0" w:tplc="90181390">
      <w:start w:val="1"/>
      <w:numFmt w:val="decimal"/>
      <w:lvlText w:val="%1."/>
      <w:lvlJc w:val="left"/>
      <w:pPr>
        <w:ind w:left="720" w:hanging="360"/>
      </w:pPr>
    </w:lvl>
    <w:lvl w:ilvl="1" w:tplc="90181390" w:tentative="1">
      <w:start w:val="1"/>
      <w:numFmt w:val="lowerLetter"/>
      <w:lvlText w:val="%2."/>
      <w:lvlJc w:val="left"/>
      <w:pPr>
        <w:ind w:left="1440" w:hanging="360"/>
      </w:pPr>
    </w:lvl>
    <w:lvl w:ilvl="2" w:tplc="90181390" w:tentative="1">
      <w:start w:val="1"/>
      <w:numFmt w:val="lowerRoman"/>
      <w:lvlText w:val="%3."/>
      <w:lvlJc w:val="right"/>
      <w:pPr>
        <w:ind w:left="2160" w:hanging="180"/>
      </w:pPr>
    </w:lvl>
    <w:lvl w:ilvl="3" w:tplc="90181390" w:tentative="1">
      <w:start w:val="1"/>
      <w:numFmt w:val="decimal"/>
      <w:lvlText w:val="%4."/>
      <w:lvlJc w:val="left"/>
      <w:pPr>
        <w:ind w:left="2880" w:hanging="360"/>
      </w:pPr>
    </w:lvl>
    <w:lvl w:ilvl="4" w:tplc="90181390" w:tentative="1">
      <w:start w:val="1"/>
      <w:numFmt w:val="lowerLetter"/>
      <w:lvlText w:val="%5."/>
      <w:lvlJc w:val="left"/>
      <w:pPr>
        <w:ind w:left="3600" w:hanging="360"/>
      </w:pPr>
    </w:lvl>
    <w:lvl w:ilvl="5" w:tplc="90181390" w:tentative="1">
      <w:start w:val="1"/>
      <w:numFmt w:val="lowerRoman"/>
      <w:lvlText w:val="%6."/>
      <w:lvlJc w:val="right"/>
      <w:pPr>
        <w:ind w:left="4320" w:hanging="180"/>
      </w:pPr>
    </w:lvl>
    <w:lvl w:ilvl="6" w:tplc="90181390" w:tentative="1">
      <w:start w:val="1"/>
      <w:numFmt w:val="decimal"/>
      <w:lvlText w:val="%7."/>
      <w:lvlJc w:val="left"/>
      <w:pPr>
        <w:ind w:left="5040" w:hanging="360"/>
      </w:pPr>
    </w:lvl>
    <w:lvl w:ilvl="7" w:tplc="90181390" w:tentative="1">
      <w:start w:val="1"/>
      <w:numFmt w:val="lowerLetter"/>
      <w:lvlText w:val="%8."/>
      <w:lvlJc w:val="left"/>
      <w:pPr>
        <w:ind w:left="5760" w:hanging="360"/>
      </w:pPr>
    </w:lvl>
    <w:lvl w:ilvl="8" w:tplc="901813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51">
    <w:multiLevelType w:val="hybridMultilevel"/>
    <w:lvl w:ilvl="0" w:tplc="61289191">
      <w:start w:val="1"/>
      <w:numFmt w:val="decimal"/>
      <w:lvlText w:val="%1."/>
      <w:lvlJc w:val="left"/>
      <w:pPr>
        <w:ind w:left="720" w:hanging="360"/>
      </w:pPr>
    </w:lvl>
    <w:lvl w:ilvl="1" w:tplc="61289191" w:tentative="1">
      <w:start w:val="1"/>
      <w:numFmt w:val="lowerLetter"/>
      <w:lvlText w:val="%2."/>
      <w:lvlJc w:val="left"/>
      <w:pPr>
        <w:ind w:left="1440" w:hanging="360"/>
      </w:pPr>
    </w:lvl>
    <w:lvl w:ilvl="2" w:tplc="61289191" w:tentative="1">
      <w:start w:val="1"/>
      <w:numFmt w:val="lowerRoman"/>
      <w:lvlText w:val="%3."/>
      <w:lvlJc w:val="right"/>
      <w:pPr>
        <w:ind w:left="2160" w:hanging="180"/>
      </w:pPr>
    </w:lvl>
    <w:lvl w:ilvl="3" w:tplc="61289191" w:tentative="1">
      <w:start w:val="1"/>
      <w:numFmt w:val="decimal"/>
      <w:lvlText w:val="%4."/>
      <w:lvlJc w:val="left"/>
      <w:pPr>
        <w:ind w:left="2880" w:hanging="360"/>
      </w:pPr>
    </w:lvl>
    <w:lvl w:ilvl="4" w:tplc="61289191" w:tentative="1">
      <w:start w:val="1"/>
      <w:numFmt w:val="lowerLetter"/>
      <w:lvlText w:val="%5."/>
      <w:lvlJc w:val="left"/>
      <w:pPr>
        <w:ind w:left="3600" w:hanging="360"/>
      </w:pPr>
    </w:lvl>
    <w:lvl w:ilvl="5" w:tplc="61289191" w:tentative="1">
      <w:start w:val="1"/>
      <w:numFmt w:val="lowerRoman"/>
      <w:lvlText w:val="%6."/>
      <w:lvlJc w:val="right"/>
      <w:pPr>
        <w:ind w:left="4320" w:hanging="180"/>
      </w:pPr>
    </w:lvl>
    <w:lvl w:ilvl="6" w:tplc="61289191" w:tentative="1">
      <w:start w:val="1"/>
      <w:numFmt w:val="decimal"/>
      <w:lvlText w:val="%7."/>
      <w:lvlJc w:val="left"/>
      <w:pPr>
        <w:ind w:left="5040" w:hanging="360"/>
      </w:pPr>
    </w:lvl>
    <w:lvl w:ilvl="7" w:tplc="61289191" w:tentative="1">
      <w:start w:val="1"/>
      <w:numFmt w:val="lowerLetter"/>
      <w:lvlText w:val="%8."/>
      <w:lvlJc w:val="left"/>
      <w:pPr>
        <w:ind w:left="5760" w:hanging="360"/>
      </w:pPr>
    </w:lvl>
    <w:lvl w:ilvl="8" w:tplc="612891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50">
    <w:multiLevelType w:val="hybridMultilevel"/>
    <w:lvl w:ilvl="0" w:tplc="829140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3ED836D7"/>
    <w:multiLevelType w:val="multilevel"/>
    <w:tmpl w:val="3CC020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A56DA"/>
    <w:multiLevelType w:val="multilevel"/>
    <w:tmpl w:val="43964D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350">
    <w:abstractNumId w:val="8350"/>
  </w:num>
  <w:num w:numId="8351">
    <w:abstractNumId w:val="8351"/>
  </w:num>
  <w:num w:numId="8352">
    <w:abstractNumId w:val="835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35"/>
    <w:rsid w:val="004855DC"/>
    <w:rsid w:val="006F1B35"/>
    <w:rsid w:val="00A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84E1"/>
  <w15:docId w15:val="{C0F47E53-36A7-4DB8-A40B-07DB62E1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eastAsia="ja-JP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rsid w:val="00390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rsid w:val="00ED562A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D562A"/>
  </w:style>
  <w:style w:type="character" w:styleId="Collegamentoipertestuale">
    <w:name w:val="Hyperlink"/>
    <w:uiPriority w:val="99"/>
    <w:unhideWhenUsed/>
    <w:rsid w:val="000F3EAC"/>
    <w:rPr>
      <w:color w:val="0000FF"/>
      <w:u w:val="singl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ellaelenco4-colore5">
    <w:name w:val="List Table 4 Accent 5"/>
    <w:basedOn w:val="Tabellanormale"/>
    <w:uiPriority w:val="49"/>
    <w:rsid w:val="004855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quiries@principalrelocatio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ncipalrelocation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Relationship Id="rId394828423" Type="http://schemas.openxmlformats.org/officeDocument/2006/relationships/comments" Target="comments.xml"/><Relationship Id="rId653122760" Type="http://schemas.microsoft.com/office/2011/relationships/commentsExtended" Target="commentsExtended.xml"/><Relationship Id="rId173932712" Type="http://schemas.microsoft.com/office/2011/relationships/people" Target="people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GvSiF2+uzjGH0emcY01lopD9Og==">AMUW2mXWaSrfBe4DmF+d3s6vt8H9p4LgDKQqJFVDwd3CM9qKVg56dl5mV65utDs7lWBmIk5HoQVG1/J15GxcySXhndGnFiUFs4WkpzTTucAGk9nrXhGMMd7EA57KubWaQ44rKpXAG0qD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Tiziano Zorzo</cp:lastModifiedBy>
  <cp:revision>2</cp:revision>
  <dcterms:created xsi:type="dcterms:W3CDTF">2019-09-18T15:14:00Z</dcterms:created>
  <dcterms:modified xsi:type="dcterms:W3CDTF">2022-07-11T18:35:00Z</dcterms:modified>
</cp:coreProperties>
</file>